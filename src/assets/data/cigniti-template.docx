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242E" w:rsidRDefault="001B242E">
      <w:pPr>
        <w:spacing w:line="320" w:lineRule="exact"/>
        <w:jc w:val="both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Summary</w:t>
      </w:r>
    </w:p>
    <w:p w:rsidR="001B242E" w:rsidRDefault="001B242E">
      <w:pPr>
        <w:spacing w:line="320" w:lineRule="exact"/>
        <w:ind w:left="180"/>
        <w:jc w:val="both"/>
        <w:rPr>
          <w:rFonts w:ascii="Calibri" w:hAnsi="Calibri" w:cs="Calibri"/>
          <w:b/>
          <w:sz w:val="22"/>
          <w:szCs w:val="22"/>
        </w:rPr>
      </w:pPr>
    </w:p>
    <w:p w:rsidR="00B90029" w:rsidRDefault="008E42A2" w:rsidP="00B90029">
      <w:pPr>
        <w:numPr>
          <w:ilvl w:val="0"/>
          <w:numId w:val="5"/>
        </w:numPr>
        <w:tabs>
          <w:tab w:val="num" w:pos="644"/>
        </w:tabs>
        <w:rPr>
          <w:rFonts w:ascii="Calibri" w:hAnsi="Calibri" w:cs="Arial"/>
          <w:sz w:val="22"/>
          <w:szCs w:val="22"/>
          <w:lang w:val="en-IN"/>
        </w:rPr>
      </w:pPr>
      <w:r w:rsidRPr="00B90029">
        <w:rPr>
          <w:rFonts w:ascii="Calibri" w:hAnsi="Calibri" w:cs="Arial"/>
          <w:sz w:val="22"/>
          <w:szCs w:val="22"/>
          <w:lang w:val="en-IN"/>
        </w:rPr>
        <w:t>8+ years of strong experience in Software Analysis</w:t>
      </w:r>
      <w:r w:rsidR="00B90029">
        <w:rPr>
          <w:rFonts w:ascii="Calibri" w:hAnsi="Calibri" w:cs="Arial"/>
          <w:sz w:val="22"/>
          <w:szCs w:val="22"/>
          <w:lang w:val="en-IN"/>
        </w:rPr>
        <w:t xml:space="preserve">, </w:t>
      </w:r>
      <w:r w:rsidR="00B90029" w:rsidRPr="00B90029">
        <w:rPr>
          <w:rFonts w:ascii="Calibri" w:hAnsi="Calibri" w:cs="Arial"/>
          <w:sz w:val="22"/>
          <w:szCs w:val="22"/>
          <w:lang w:val="en-IN"/>
        </w:rPr>
        <w:t xml:space="preserve"> areas of Software Testing and Software Quality Assurance with a main focus on ERPs </w:t>
      </w:r>
    </w:p>
    <w:p w:rsidR="00C829F2" w:rsidRDefault="00C829F2">
      <w:pPr>
        <w:rPr>
          <w:rFonts w:ascii="Calibri" w:hAnsi="Calibri"/>
          <w:b/>
        </w:rPr>
      </w:pPr>
    </w:p>
    <w:p w:rsidR="001B242E" w:rsidRDefault="001B242E">
      <w:pPr>
        <w:rPr>
          <w:rFonts w:ascii="Calibri" w:hAnsi="Calibri"/>
          <w:b/>
        </w:rPr>
      </w:pPr>
      <w:r>
        <w:rPr>
          <w:rFonts w:ascii="Calibri" w:hAnsi="Calibri"/>
          <w:b/>
        </w:rPr>
        <w:t>Skills</w:t>
      </w:r>
      <w:bookmarkStart w:id="0" w:name="_GoBack"/>
      <w:bookmarkEnd w:id="0"/>
    </w:p>
    <w:p w:rsidR="00C829F2" w:rsidRDefault="00C829F2">
      <w:pPr>
        <w:rPr>
          <w:rFonts w:ascii="Calibri" w:hAnsi="Calibri"/>
          <w:b/>
        </w:rPr>
      </w:pPr>
    </w:p>
    <w:tbl>
      <w:tblPr>
        <w:tblW w:w="10020" w:type="dxa"/>
        <w:tblInd w:w="-9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90"/>
        <w:gridCol w:w="6330"/>
      </w:tblGrid>
      <w:tr w:rsidR="008E42A2" w:rsidTr="008E42A2">
        <w:trPr>
          <w:trHeight w:val="285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2A2" w:rsidRPr="008E42A2" w:rsidRDefault="008E42A2" w:rsidP="008E42A2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  <w:r w:rsidRPr="008E42A2">
              <w:rPr>
                <w:rFonts w:ascii="Calibri" w:hAnsi="Calibri" w:cs="Arial"/>
                <w:sz w:val="22"/>
                <w:szCs w:val="22"/>
                <w:lang w:val="en-IN"/>
              </w:rPr>
              <w:t>Operating Systems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2A2" w:rsidRPr="008E42A2" w:rsidRDefault="008E42A2" w:rsidP="00110C52">
            <w:p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</w:p>
        </w:tc>
      </w:tr>
      <w:tr w:rsidR="008E42A2" w:rsidTr="008E42A2">
        <w:trPr>
          <w:trHeight w:val="285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2A2" w:rsidRPr="008E42A2" w:rsidRDefault="008E42A2" w:rsidP="008E42A2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  <w:r w:rsidRPr="008E42A2">
              <w:rPr>
                <w:rFonts w:ascii="Calibri" w:hAnsi="Calibri" w:cs="Arial"/>
                <w:sz w:val="22"/>
                <w:szCs w:val="22"/>
                <w:lang w:val="en-IN"/>
              </w:rPr>
              <w:t>Languages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2A2" w:rsidRPr="008E42A2" w:rsidRDefault="008E42A2" w:rsidP="00B90029">
            <w:p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</w:p>
        </w:tc>
      </w:tr>
      <w:tr w:rsidR="00C829F2" w:rsidTr="008E42A2">
        <w:trPr>
          <w:trHeight w:val="285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9F2" w:rsidRPr="008E42A2" w:rsidRDefault="00C829F2" w:rsidP="008E42A2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  <w:r>
              <w:rPr>
                <w:rFonts w:ascii="Calibri" w:hAnsi="Calibri" w:cs="Arial"/>
                <w:sz w:val="22"/>
                <w:szCs w:val="22"/>
                <w:lang w:val="en-IN"/>
              </w:rPr>
              <w:t>Tools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9F2" w:rsidRDefault="00C829F2" w:rsidP="00B90029">
            <w:p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</w:p>
        </w:tc>
      </w:tr>
      <w:tr w:rsidR="008E42A2" w:rsidTr="008E42A2">
        <w:trPr>
          <w:trHeight w:val="285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2A2" w:rsidRPr="008E42A2" w:rsidRDefault="008E42A2" w:rsidP="008E42A2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  <w:r w:rsidRPr="008E42A2">
              <w:rPr>
                <w:rFonts w:ascii="Calibri" w:hAnsi="Calibri" w:cs="Arial"/>
                <w:sz w:val="22"/>
                <w:szCs w:val="22"/>
                <w:lang w:val="en-IN"/>
              </w:rPr>
              <w:t>Databases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2A2" w:rsidRPr="008E42A2" w:rsidRDefault="008E42A2" w:rsidP="00B90029">
            <w:p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</w:p>
        </w:tc>
      </w:tr>
      <w:tr w:rsidR="00F55326" w:rsidTr="00D9594B">
        <w:trPr>
          <w:trHeight w:val="285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5326" w:rsidRPr="008E42A2" w:rsidRDefault="00F55326" w:rsidP="008E42A2">
            <w:pPr>
              <w:numPr>
                <w:ilvl w:val="0"/>
                <w:numId w:val="13"/>
              </w:num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  <w:r w:rsidRPr="001B79E9">
              <w:rPr>
                <w:rFonts w:ascii="Calibri" w:hAnsi="Calibri" w:cs="Calibri"/>
                <w:sz w:val="22"/>
                <w:szCs w:val="22"/>
              </w:rPr>
              <w:t>Test Case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/Defect </w:t>
            </w:r>
            <w:r w:rsidRPr="001B79E9">
              <w:rPr>
                <w:rFonts w:ascii="Calibri" w:hAnsi="Calibri" w:cs="Calibri"/>
                <w:sz w:val="22"/>
                <w:szCs w:val="22"/>
              </w:rPr>
              <w:t>Management Tools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326" w:rsidRPr="008E42A2" w:rsidRDefault="00F55326" w:rsidP="00B90029">
            <w:p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</w:p>
        </w:tc>
      </w:tr>
      <w:tr w:rsidR="00C829F2" w:rsidTr="00D9594B">
        <w:trPr>
          <w:trHeight w:val="285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F2" w:rsidRPr="008E42A2" w:rsidRDefault="00C829F2" w:rsidP="00C829F2">
            <w:p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  <w:r w:rsidRPr="001B79E9">
              <w:rPr>
                <w:rFonts w:ascii="Calibri" w:hAnsi="Calibri" w:cs="Calibri"/>
                <w:sz w:val="22"/>
                <w:szCs w:val="22"/>
              </w:rPr>
              <w:t>Source Code Control Tools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9F2" w:rsidRPr="008E42A2" w:rsidRDefault="00C829F2" w:rsidP="00C829F2">
            <w:p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</w:p>
        </w:tc>
      </w:tr>
      <w:tr w:rsidR="00C829F2" w:rsidTr="00D9594B">
        <w:trPr>
          <w:trHeight w:val="285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F2" w:rsidRPr="001B79E9" w:rsidRDefault="00C829F2" w:rsidP="00C829F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Scripting Languages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F2" w:rsidRPr="008E42A2" w:rsidRDefault="00C829F2" w:rsidP="00C829F2">
            <w:p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</w:p>
        </w:tc>
      </w:tr>
      <w:tr w:rsidR="00C829F2" w:rsidTr="00D9594B">
        <w:trPr>
          <w:trHeight w:val="285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F2" w:rsidRPr="001B79E9" w:rsidRDefault="00C829F2" w:rsidP="00C829F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Others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9F2" w:rsidRPr="008E42A2" w:rsidRDefault="00C829F2" w:rsidP="00C829F2">
            <w:pPr>
              <w:jc w:val="both"/>
              <w:rPr>
                <w:rFonts w:ascii="Calibri" w:hAnsi="Calibri" w:cs="Arial"/>
                <w:sz w:val="22"/>
                <w:szCs w:val="22"/>
                <w:lang w:val="en-IN"/>
              </w:rPr>
            </w:pPr>
          </w:p>
        </w:tc>
      </w:tr>
    </w:tbl>
    <w:p w:rsidR="001B242E" w:rsidRDefault="001B242E">
      <w:pPr>
        <w:rPr>
          <w:rFonts w:ascii="Calibri" w:hAnsi="Calibri" w:cs="Calibri"/>
          <w:sz w:val="22"/>
          <w:szCs w:val="22"/>
        </w:rPr>
      </w:pPr>
    </w:p>
    <w:p w:rsidR="001B242E" w:rsidRDefault="001B242E">
      <w:pPr>
        <w:rPr>
          <w:rFonts w:ascii="Calibri" w:hAnsi="Calibri" w:cs="Calibri"/>
          <w:sz w:val="22"/>
          <w:szCs w:val="22"/>
        </w:rPr>
      </w:pPr>
    </w:p>
    <w:p w:rsidR="001B242E" w:rsidRDefault="001B242E">
      <w:pPr>
        <w:pStyle w:val="Heading2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Education</w:t>
      </w:r>
    </w:p>
    <w:p w:rsidR="001B242E" w:rsidRPr="00C829F2" w:rsidRDefault="001B242E" w:rsidP="00C829F2">
      <w:pPr>
        <w:pStyle w:val="ListParagraph"/>
        <w:numPr>
          <w:ilvl w:val="0"/>
          <w:numId w:val="25"/>
        </w:numPr>
      </w:pPr>
    </w:p>
    <w:p w:rsidR="00F55326" w:rsidRDefault="00F55326" w:rsidP="00C829F2">
      <w:pPr>
        <w:rPr>
          <w:lang w:val="en-IN"/>
        </w:rPr>
      </w:pPr>
    </w:p>
    <w:p w:rsidR="00C829F2" w:rsidRPr="00C829F2" w:rsidRDefault="00C829F2" w:rsidP="00C829F2">
      <w:pPr>
        <w:rPr>
          <w:lang w:val="en-IN"/>
        </w:rPr>
      </w:pPr>
    </w:p>
    <w:p w:rsidR="0072248F" w:rsidRPr="0077318F" w:rsidRDefault="0072248F" w:rsidP="0072248F">
      <w:pPr>
        <w:pStyle w:val="Heading2"/>
        <w:jc w:val="left"/>
        <w:rPr>
          <w:rFonts w:ascii="Calibri" w:hAnsi="Calibri" w:cs="Calibri"/>
          <w:sz w:val="22"/>
          <w:szCs w:val="22"/>
          <w:u w:val="single"/>
        </w:rPr>
      </w:pPr>
      <w:r w:rsidRPr="0077318F">
        <w:rPr>
          <w:rFonts w:ascii="Calibri" w:hAnsi="Calibri" w:cs="Calibri"/>
          <w:sz w:val="22"/>
          <w:szCs w:val="22"/>
          <w:u w:val="single"/>
        </w:rPr>
        <w:t>Representative Projects:</w:t>
      </w:r>
    </w:p>
    <w:p w:rsidR="0072248F" w:rsidRPr="0077318F" w:rsidRDefault="0072248F" w:rsidP="0072248F">
      <w:pPr>
        <w:rPr>
          <w:rFonts w:ascii="Calibri" w:hAnsi="Calibri"/>
          <w:sz w:val="22"/>
          <w:szCs w:val="22"/>
        </w:rPr>
      </w:pPr>
    </w:p>
    <w:p w:rsidR="00F55326" w:rsidRPr="00F55326" w:rsidRDefault="00F55326" w:rsidP="00F55326">
      <w:pPr>
        <w:pStyle w:val="NoSpacing"/>
        <w:jc w:val="both"/>
        <w:rPr>
          <w:b/>
          <w:color w:val="000000"/>
        </w:rPr>
      </w:pPr>
      <w:r w:rsidRPr="00F55326">
        <w:rPr>
          <w:b/>
          <w:color w:val="000000"/>
        </w:rPr>
        <w:t>Project #</w:t>
      </w:r>
      <w:r>
        <w:rPr>
          <w:b/>
          <w:color w:val="000000"/>
        </w:rPr>
        <w:t>1</w:t>
      </w:r>
      <w:r w:rsidRPr="00F55326">
        <w:rPr>
          <w:b/>
          <w:color w:val="000000"/>
        </w:rPr>
        <w:t xml:space="preserve">: </w:t>
      </w:r>
    </w:p>
    <w:p w:rsidR="00F55326" w:rsidRDefault="00F55326" w:rsidP="00F55326">
      <w:pPr>
        <w:pStyle w:val="BlockText"/>
        <w:ind w:left="0"/>
        <w:jc w:val="both"/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</w:pPr>
    </w:p>
    <w:p w:rsidR="00F55326" w:rsidRDefault="00F55326" w:rsidP="00F55326">
      <w:pPr>
        <w:pStyle w:val="BlockText"/>
        <w:ind w:left="0"/>
        <w:jc w:val="both"/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  <w:t xml:space="preserve">Start Date: </w:t>
      </w:r>
    </w:p>
    <w:p w:rsidR="00F55326" w:rsidRDefault="00F55326" w:rsidP="00F55326">
      <w:pPr>
        <w:pStyle w:val="BlockText"/>
        <w:ind w:left="0"/>
        <w:jc w:val="both"/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  <w:t>End Date:</w:t>
      </w:r>
    </w:p>
    <w:p w:rsidR="00F55326" w:rsidRDefault="00F55326" w:rsidP="00F55326">
      <w:pPr>
        <w:pStyle w:val="BlockText"/>
        <w:ind w:left="0"/>
        <w:jc w:val="both"/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  <w:t xml:space="preserve">Role: </w:t>
      </w:r>
    </w:p>
    <w:p w:rsidR="00F55326" w:rsidRDefault="00F55326" w:rsidP="00F55326">
      <w:pPr>
        <w:pStyle w:val="NoSpacing"/>
        <w:jc w:val="both"/>
        <w:rPr>
          <w:b/>
          <w:color w:val="000000"/>
          <w:u w:val="single"/>
        </w:rPr>
      </w:pPr>
    </w:p>
    <w:p w:rsidR="00F55326" w:rsidRDefault="00F55326" w:rsidP="00F55326">
      <w:pPr>
        <w:pStyle w:val="NoSpacing"/>
        <w:jc w:val="both"/>
        <w:rPr>
          <w:b/>
          <w:color w:val="000000"/>
        </w:rPr>
      </w:pPr>
      <w:r w:rsidRPr="0069099F">
        <w:rPr>
          <w:b/>
          <w:color w:val="000000"/>
        </w:rPr>
        <w:t>Description:</w:t>
      </w:r>
      <w:r>
        <w:rPr>
          <w:b/>
          <w:color w:val="000000"/>
        </w:rPr>
        <w:t xml:space="preserve">   </w:t>
      </w:r>
    </w:p>
    <w:p w:rsidR="00F55326" w:rsidRDefault="00F55326" w:rsidP="00C829F2">
      <w:pPr>
        <w:pStyle w:val="NoSpacing"/>
        <w:numPr>
          <w:ilvl w:val="0"/>
          <w:numId w:val="25"/>
        </w:numPr>
        <w:jc w:val="both"/>
        <w:rPr>
          <w:b/>
          <w:bCs/>
          <w:color w:val="000000"/>
        </w:rPr>
      </w:pPr>
    </w:p>
    <w:p w:rsidR="00C829F2" w:rsidRDefault="00C829F2" w:rsidP="00C829F2">
      <w:pPr>
        <w:pStyle w:val="NoSpacing"/>
        <w:numPr>
          <w:ilvl w:val="0"/>
          <w:numId w:val="25"/>
        </w:numPr>
        <w:jc w:val="both"/>
        <w:rPr>
          <w:b/>
          <w:bCs/>
          <w:color w:val="000000"/>
        </w:rPr>
      </w:pPr>
    </w:p>
    <w:p w:rsidR="00F55326" w:rsidRDefault="00F55326" w:rsidP="00F55326">
      <w:pPr>
        <w:pStyle w:val="NoSpacing"/>
        <w:jc w:val="both"/>
        <w:rPr>
          <w:b/>
          <w:bCs/>
          <w:color w:val="000000"/>
        </w:rPr>
      </w:pPr>
      <w:r w:rsidRPr="001B79E9">
        <w:rPr>
          <w:b/>
          <w:bCs/>
          <w:color w:val="000000"/>
        </w:rPr>
        <w:t>Responsibilities:</w:t>
      </w:r>
    </w:p>
    <w:p w:rsidR="0003425B" w:rsidRDefault="0003425B" w:rsidP="00F55326">
      <w:pPr>
        <w:pStyle w:val="NoSpacing"/>
        <w:jc w:val="both"/>
        <w:rPr>
          <w:b/>
          <w:bCs/>
          <w:color w:val="000000"/>
        </w:rPr>
      </w:pPr>
    </w:p>
    <w:p w:rsidR="0003425B" w:rsidRDefault="0003425B" w:rsidP="00F55326">
      <w:pPr>
        <w:pStyle w:val="NoSpacing"/>
        <w:jc w:val="both"/>
        <w:rPr>
          <w:b/>
          <w:bCs/>
          <w:color w:val="000000"/>
        </w:rPr>
      </w:pPr>
    </w:p>
    <w:p w:rsidR="0003425B" w:rsidRDefault="0003425B" w:rsidP="00F55326">
      <w:pPr>
        <w:pStyle w:val="NoSpacing"/>
        <w:jc w:val="both"/>
        <w:rPr>
          <w:b/>
          <w:bCs/>
          <w:color w:val="000000"/>
        </w:rPr>
      </w:pPr>
    </w:p>
    <w:p w:rsidR="0003425B" w:rsidRPr="00F55326" w:rsidRDefault="0003425B" w:rsidP="0003425B">
      <w:pPr>
        <w:pStyle w:val="NoSpacing"/>
        <w:jc w:val="both"/>
        <w:rPr>
          <w:b/>
          <w:color w:val="000000"/>
        </w:rPr>
      </w:pPr>
      <w:r w:rsidRPr="00F55326">
        <w:rPr>
          <w:b/>
          <w:color w:val="000000"/>
        </w:rPr>
        <w:t>Project #</w:t>
      </w:r>
      <w:r>
        <w:rPr>
          <w:b/>
          <w:color w:val="000000"/>
        </w:rPr>
        <w:t>2</w:t>
      </w:r>
      <w:r w:rsidRPr="00F55326">
        <w:rPr>
          <w:b/>
          <w:color w:val="000000"/>
        </w:rPr>
        <w:t xml:space="preserve">: </w:t>
      </w:r>
    </w:p>
    <w:p w:rsidR="0003425B" w:rsidRDefault="0003425B" w:rsidP="0003425B">
      <w:pPr>
        <w:pStyle w:val="BlockText"/>
        <w:ind w:left="0"/>
        <w:jc w:val="both"/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</w:pPr>
    </w:p>
    <w:p w:rsidR="0003425B" w:rsidRDefault="0003425B" w:rsidP="0003425B">
      <w:pPr>
        <w:pStyle w:val="BlockText"/>
        <w:ind w:left="0"/>
        <w:jc w:val="both"/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  <w:t xml:space="preserve">Start Date: </w:t>
      </w:r>
    </w:p>
    <w:p w:rsidR="0003425B" w:rsidRDefault="0003425B" w:rsidP="0003425B">
      <w:pPr>
        <w:pStyle w:val="BlockText"/>
        <w:ind w:left="0"/>
        <w:jc w:val="both"/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  <w:t>End Date:</w:t>
      </w:r>
    </w:p>
    <w:p w:rsidR="0003425B" w:rsidRDefault="0003425B" w:rsidP="0003425B">
      <w:pPr>
        <w:pStyle w:val="BlockText"/>
        <w:ind w:left="0"/>
        <w:jc w:val="both"/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snapToGrid w:val="0"/>
          <w:color w:val="000000"/>
          <w:sz w:val="22"/>
          <w:szCs w:val="22"/>
        </w:rPr>
        <w:t xml:space="preserve">Role: </w:t>
      </w:r>
    </w:p>
    <w:p w:rsidR="0003425B" w:rsidRDefault="0003425B" w:rsidP="0003425B">
      <w:pPr>
        <w:pStyle w:val="NoSpacing"/>
        <w:jc w:val="both"/>
        <w:rPr>
          <w:b/>
          <w:color w:val="000000"/>
          <w:u w:val="single"/>
        </w:rPr>
      </w:pPr>
    </w:p>
    <w:p w:rsidR="0003425B" w:rsidRDefault="0003425B" w:rsidP="0003425B">
      <w:pPr>
        <w:pStyle w:val="NoSpacing"/>
        <w:jc w:val="both"/>
        <w:rPr>
          <w:b/>
          <w:color w:val="000000"/>
        </w:rPr>
      </w:pPr>
      <w:r w:rsidRPr="0069099F">
        <w:rPr>
          <w:b/>
          <w:color w:val="000000"/>
        </w:rPr>
        <w:t>Description:</w:t>
      </w:r>
      <w:r>
        <w:rPr>
          <w:b/>
          <w:color w:val="000000"/>
        </w:rPr>
        <w:t xml:space="preserve">   </w:t>
      </w:r>
    </w:p>
    <w:p w:rsidR="0003425B" w:rsidRDefault="0003425B" w:rsidP="0003425B">
      <w:pPr>
        <w:pStyle w:val="NoSpacing"/>
        <w:numPr>
          <w:ilvl w:val="0"/>
          <w:numId w:val="25"/>
        </w:numPr>
        <w:jc w:val="both"/>
        <w:rPr>
          <w:b/>
          <w:bCs/>
          <w:color w:val="000000"/>
        </w:rPr>
      </w:pPr>
    </w:p>
    <w:p w:rsidR="0003425B" w:rsidRDefault="0003425B" w:rsidP="0003425B">
      <w:pPr>
        <w:pStyle w:val="NoSpacing"/>
        <w:numPr>
          <w:ilvl w:val="0"/>
          <w:numId w:val="25"/>
        </w:numPr>
        <w:jc w:val="both"/>
        <w:rPr>
          <w:b/>
          <w:bCs/>
          <w:color w:val="000000"/>
        </w:rPr>
      </w:pPr>
    </w:p>
    <w:p w:rsidR="0003425B" w:rsidRDefault="0003425B" w:rsidP="0003425B">
      <w:pPr>
        <w:pStyle w:val="NoSpacing"/>
        <w:jc w:val="both"/>
        <w:rPr>
          <w:b/>
          <w:bCs/>
          <w:color w:val="000000"/>
        </w:rPr>
      </w:pPr>
      <w:r w:rsidRPr="001B79E9">
        <w:rPr>
          <w:b/>
          <w:bCs/>
          <w:color w:val="000000"/>
        </w:rPr>
        <w:t>Responsibilities:</w:t>
      </w:r>
    </w:p>
    <w:p w:rsidR="00C829F2" w:rsidRPr="001B79E9" w:rsidRDefault="00C829F2" w:rsidP="00C829F2">
      <w:pPr>
        <w:pStyle w:val="NoSpacing"/>
        <w:numPr>
          <w:ilvl w:val="0"/>
          <w:numId w:val="25"/>
        </w:numPr>
        <w:jc w:val="both"/>
        <w:rPr>
          <w:color w:val="000000"/>
        </w:rPr>
      </w:pPr>
    </w:p>
    <w:sectPr w:rsidR="00C829F2" w:rsidRPr="001B79E9" w:rsidSect="00EA57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375" w:rsidRDefault="00F25375">
      <w:r>
        <w:separator/>
      </w:r>
    </w:p>
  </w:endnote>
  <w:endnote w:type="continuationSeparator" w:id="0">
    <w:p w:rsidR="00F25375" w:rsidRDefault="00F2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NeueLT Com 45 Lt">
    <w:altName w:val="Trebuchet MS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42E" w:rsidRDefault="00EA57AC">
    <w:pPr>
      <w:pStyle w:val="Footer"/>
      <w:framePr w:h="0" w:wrap="around" w:vAnchor="text" w:hAnchor="margin" w:xAlign="right" w:y="1"/>
      <w:rPr>
        <w:rStyle w:val="PageNumber1"/>
      </w:rPr>
    </w:pPr>
    <w:r>
      <w:fldChar w:fldCharType="begin"/>
    </w:r>
    <w:r w:rsidR="001B242E">
      <w:rPr>
        <w:rStyle w:val="PageNumber1"/>
      </w:rPr>
      <w:instrText xml:space="preserve">PAGE  </w:instrText>
    </w:r>
    <w:r>
      <w:fldChar w:fldCharType="separate"/>
    </w:r>
    <w:r w:rsidR="001B242E">
      <w:rPr>
        <w:rStyle w:val="PageNumber1"/>
      </w:rPr>
      <w:t>2</w:t>
    </w:r>
    <w:r>
      <w:fldChar w:fldCharType="end"/>
    </w:r>
  </w:p>
  <w:p w:rsidR="001B242E" w:rsidRDefault="001B24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42E" w:rsidRDefault="001B242E">
    <w:pPr>
      <w:pStyle w:val="Footer"/>
    </w:pPr>
  </w:p>
  <w:p w:rsidR="001B242E" w:rsidRDefault="00EA01A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622300</wp:posOffset>
              </wp:positionH>
              <wp:positionV relativeFrom="paragraph">
                <wp:posOffset>126365</wp:posOffset>
              </wp:positionV>
              <wp:extent cx="3147695" cy="246380"/>
              <wp:effectExtent l="3175" t="2540" r="1905" b="0"/>
              <wp:wrapNone/>
              <wp:docPr id="11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4769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2E" w:rsidRDefault="001B242E">
                          <w:pPr>
                            <w:pStyle w:val="NormalWebCharChar"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Calibri" w:cs="Calibri"/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rFonts w:ascii="Calibri" w:eastAsia="MS PGothic" w:hAnsi="Calibri" w:cs="Calibri"/>
                              <w:color w:val="808080"/>
                              <w:kern w:val="24"/>
                              <w:sz w:val="20"/>
                              <w:szCs w:val="22"/>
                            </w:rPr>
                            <w:t>Premier Independent Software Testing Services Company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Box 9" o:spid="_x0000_s1026" style="position:absolute;margin-left:49pt;margin-top:9.95pt;width:247.85pt;height:19.4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" filled="f" stroked="f">
              <v:textbox style="mso-fit-shape-to-text:t">
                <w:txbxContent>
                  <w:p w:rsidR="001B242E" w:rsidRDefault="001B242E">
                    <w:pPr>
                      <w:pStyle w:val="NormalWebCharChar"/>
                      <w:spacing w:before="0" w:beforeAutospacing="0" w:after="0" w:afterAutospacing="0"/>
                      <w:textAlignment w:val="baseline"/>
                      <w:rPr>
                        <w:rFonts w:ascii="Calibri" w:hAnsi="Calibri" w:cs="Calibri"/>
                        <w:color w:val="808080"/>
                        <w:sz w:val="22"/>
                      </w:rPr>
                    </w:pPr>
                    <w:r>
                      <w:rPr>
                        <w:rFonts w:ascii="Calibri" w:eastAsia="MS PGothic" w:hAnsi="Calibri" w:cs="Calibri"/>
                        <w:color w:val="808080"/>
                        <w:kern w:val="24"/>
                        <w:sz w:val="20"/>
                        <w:szCs w:val="22"/>
                      </w:rPr>
                      <w:t>Premier Independent Software Testing Services Company</w:t>
                    </w:r>
                  </w:p>
                </w:txbxContent>
              </v:textbox>
            </v:rect>
          </w:pict>
        </mc:Fallback>
      </mc:AlternateContent>
    </w:r>
    <w:r w:rsidR="00852D8B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5094E9E8" wp14:editId="7BDE595F">
          <wp:simplePos x="0" y="0"/>
          <wp:positionH relativeFrom="column">
            <wp:posOffset>-523875</wp:posOffset>
          </wp:positionH>
          <wp:positionV relativeFrom="paragraph">
            <wp:posOffset>26670</wp:posOffset>
          </wp:positionV>
          <wp:extent cx="1134745" cy="428625"/>
          <wp:effectExtent l="19050" t="0" r="8255" b="0"/>
          <wp:wrapNone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B242E" w:rsidRDefault="00EA01A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638810</wp:posOffset>
              </wp:positionH>
              <wp:positionV relativeFrom="paragraph">
                <wp:posOffset>172085</wp:posOffset>
              </wp:positionV>
              <wp:extent cx="6847205" cy="215265"/>
              <wp:effectExtent l="635" t="635" r="635" b="3175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720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2E" w:rsidRDefault="001B242E">
                          <w:pPr>
                            <w:pStyle w:val="NormalWebCharChar"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Hyderabad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 Texas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Atlanta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 San Jose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 Des Moines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 xml:space="preserve">| 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London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>Toronto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 www.cigniti.com 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 xml:space="preserve">| 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>Copyrighted © 2013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Box 10" o:spid="_x0000_s1027" style="position:absolute;margin-left:50.3pt;margin-top:13.55pt;width:539.15pt;height:16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" filled="f" stroked="f">
              <v:textbox style="mso-fit-shape-to-text:t">
                <w:txbxContent>
                  <w:p w:rsidR="001B242E" w:rsidRDefault="001B242E">
                    <w:pPr>
                      <w:pStyle w:val="NormalWebCharChar"/>
                      <w:spacing w:before="0" w:beforeAutospacing="0" w:after="0" w:afterAutospacing="0"/>
                      <w:textAlignment w:val="baseline"/>
                      <w:rPr>
                        <w:rFonts w:ascii="Calibri" w:hAnsi="Calibri" w:cs="Calibri"/>
                        <w:sz w:val="22"/>
                      </w:rPr>
                    </w:pP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Hyderabad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 Texas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Atlanta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 San Jose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 Des Moines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 xml:space="preserve">| 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London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>Toronto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 www.cigniti.com 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 xml:space="preserve">| 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>Copyrighted © 2013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335280</wp:posOffset>
              </wp:positionV>
              <wp:extent cx="7581900" cy="300990"/>
              <wp:effectExtent l="0" t="1905" r="0" b="1905"/>
              <wp:wrapNone/>
              <wp:docPr id="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3009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4691"/>
                          </a:gs>
                          <a:gs pos="50000">
                            <a:srgbClr val="003979"/>
                          </a:gs>
                          <a:gs pos="100000">
                            <a:srgbClr val="002552"/>
                          </a:gs>
                        </a:gsLst>
                        <a:lin ang="162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2E" w:rsidRDefault="001B242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-72.75pt;margin-top:26.4pt;width:597pt;height:23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" fillcolor="#004691" stroked="f">
              <v:fill color2="#002552" rotate="t" angle="180" colors="0 #004691;.5 #003979;1 #002552" focus="100%" type="gradient"/>
              <v:textbox>
                <w:txbxContent>
                  <w:p w:rsidR="001B242E" w:rsidRDefault="001B242E"/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657225</wp:posOffset>
              </wp:positionH>
              <wp:positionV relativeFrom="paragraph">
                <wp:posOffset>174625</wp:posOffset>
              </wp:positionV>
              <wp:extent cx="7284720" cy="490220"/>
              <wp:effectExtent l="0" t="3175" r="1905" b="1905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84720" cy="49022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4691"/>
                          </a:gs>
                          <a:gs pos="50000">
                            <a:srgbClr val="003979"/>
                          </a:gs>
                          <a:gs pos="100000">
                            <a:srgbClr val="002552"/>
                          </a:gs>
                        </a:gsLst>
                        <a:lin ang="162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2E" w:rsidRDefault="001B242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9" style="position:absolute;margin-left:51.75pt;margin-top:13.75pt;width:573.6pt;height:38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" fillcolor="#004691" stroked="f">
              <v:fill color2="#002552" rotate="t" angle="180" colors="0 #004691;.5 #003979;1 #002552" focus="100%" type="gradient"/>
              <v:textbox>
                <w:txbxContent>
                  <w:p w:rsidR="001B242E" w:rsidRDefault="001B242E"/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42E" w:rsidRDefault="001B242E">
    <w:pPr>
      <w:pStyle w:val="Footer"/>
    </w:pPr>
  </w:p>
  <w:p w:rsidR="001B242E" w:rsidRDefault="00EA01A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622300</wp:posOffset>
              </wp:positionH>
              <wp:positionV relativeFrom="paragraph">
                <wp:posOffset>88265</wp:posOffset>
              </wp:positionV>
              <wp:extent cx="3147695" cy="246380"/>
              <wp:effectExtent l="3175" t="2540" r="1905" b="0"/>
              <wp:wrapNone/>
              <wp:docPr id="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4769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2E" w:rsidRDefault="001B242E">
                          <w:pPr>
                            <w:pStyle w:val="NormalWebCharChar"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Calibri" w:cs="Calibri"/>
                              <w:color w:val="808080"/>
                              <w:sz w:val="22"/>
                            </w:rPr>
                          </w:pPr>
                          <w:r>
                            <w:rPr>
                              <w:rFonts w:ascii="Calibri" w:eastAsia="MS PGothic" w:hAnsi="Calibri" w:cs="Calibri"/>
                              <w:color w:val="808080"/>
                              <w:kern w:val="24"/>
                              <w:sz w:val="20"/>
                              <w:szCs w:val="22"/>
                            </w:rPr>
                            <w:t>Premier Independent Software Testing Services Company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31" style="position:absolute;margin-left:49pt;margin-top:6.95pt;width:247.85pt;height:19.4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" filled="f" stroked="f">
              <v:textbox style="mso-fit-shape-to-text:t">
                <w:txbxContent>
                  <w:p w:rsidR="001B242E" w:rsidRDefault="001B242E">
                    <w:pPr>
                      <w:pStyle w:val="NormalWebCharChar"/>
                      <w:spacing w:before="0" w:beforeAutospacing="0" w:after="0" w:afterAutospacing="0"/>
                      <w:textAlignment w:val="baseline"/>
                      <w:rPr>
                        <w:rFonts w:ascii="Calibri" w:hAnsi="Calibri" w:cs="Calibri"/>
                        <w:color w:val="808080"/>
                        <w:sz w:val="22"/>
                      </w:rPr>
                    </w:pPr>
                    <w:r>
                      <w:rPr>
                        <w:rFonts w:ascii="Calibri" w:eastAsia="MS PGothic" w:hAnsi="Calibri" w:cs="Calibri"/>
                        <w:color w:val="808080"/>
                        <w:kern w:val="24"/>
                        <w:sz w:val="20"/>
                        <w:szCs w:val="22"/>
                      </w:rPr>
                      <w:t>Premier Independent Software Testing Services Company</w:t>
                    </w:r>
                  </w:p>
                </w:txbxContent>
              </v:textbox>
            </v:rect>
          </w:pict>
        </mc:Fallback>
      </mc:AlternateContent>
    </w:r>
    <w:r w:rsidR="00852D8B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C178787" wp14:editId="4DB6FCD1">
          <wp:simplePos x="0" y="0"/>
          <wp:positionH relativeFrom="column">
            <wp:posOffset>-523875</wp:posOffset>
          </wp:positionH>
          <wp:positionV relativeFrom="paragraph">
            <wp:posOffset>55245</wp:posOffset>
          </wp:positionV>
          <wp:extent cx="1134745" cy="428625"/>
          <wp:effectExtent l="19050" t="0" r="8255" b="0"/>
          <wp:wrapNone/>
          <wp:docPr id="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B242E" w:rsidRDefault="00EA01A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638810</wp:posOffset>
              </wp:positionH>
              <wp:positionV relativeFrom="paragraph">
                <wp:posOffset>181610</wp:posOffset>
              </wp:positionV>
              <wp:extent cx="6847205" cy="215265"/>
              <wp:effectExtent l="635" t="635" r="63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720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2E" w:rsidRDefault="001B242E">
                          <w:pPr>
                            <w:pStyle w:val="NormalWebCharChar"/>
                            <w:spacing w:before="0" w:beforeAutospacing="0" w:after="0" w:afterAutospacing="0"/>
                            <w:textAlignment w:val="baseline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Hyderabad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 Texas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Atlanta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 San Jose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 Des Moines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 xml:space="preserve">| 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London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>Toronto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 xml:space="preserve">  www.cigniti.com   </w:t>
                          </w:r>
                          <w:r>
                            <w:rPr>
                              <w:rFonts w:ascii="Calibri" w:eastAsia="MS PGothic" w:hAnsi="Calibri" w:cs="Calibri"/>
                              <w:color w:val="403152"/>
                              <w:kern w:val="24"/>
                              <w:sz w:val="16"/>
                              <w:szCs w:val="18"/>
                            </w:rPr>
                            <w:t xml:space="preserve">| </w:t>
                          </w:r>
                          <w:r>
                            <w:rPr>
                              <w:rFonts w:ascii="Calibri" w:eastAsia="MS PGothic" w:hAnsi="Calibri" w:cs="Calibri"/>
                              <w:color w:val="B2A1C7"/>
                              <w:kern w:val="24"/>
                              <w:sz w:val="16"/>
                              <w:szCs w:val="18"/>
                            </w:rPr>
                            <w:t>Copyrighted © 2013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32" style="position:absolute;margin-left:50.3pt;margin-top:14.3pt;width:539.15pt;height:16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" filled="f" stroked="f">
              <v:textbox style="mso-fit-shape-to-text:t">
                <w:txbxContent>
                  <w:p w:rsidR="001B242E" w:rsidRDefault="001B242E">
                    <w:pPr>
                      <w:pStyle w:val="NormalWebCharChar"/>
                      <w:spacing w:before="0" w:beforeAutospacing="0" w:after="0" w:afterAutospacing="0"/>
                      <w:textAlignment w:val="baseline"/>
                      <w:rPr>
                        <w:rFonts w:ascii="Calibri" w:hAnsi="Calibri" w:cs="Calibri"/>
                        <w:sz w:val="22"/>
                      </w:rPr>
                    </w:pP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Hyderabad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 Texas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Atlanta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 San Jose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 Des Moines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 xml:space="preserve">| 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London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>Toronto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>|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 xml:space="preserve">  www.cigniti.com   </w:t>
                    </w:r>
                    <w:r>
                      <w:rPr>
                        <w:rFonts w:ascii="Calibri" w:eastAsia="MS PGothic" w:hAnsi="Calibri" w:cs="Calibri"/>
                        <w:color w:val="403152"/>
                        <w:kern w:val="24"/>
                        <w:sz w:val="16"/>
                        <w:szCs w:val="18"/>
                      </w:rPr>
                      <w:t xml:space="preserve">| </w:t>
                    </w:r>
                    <w:r>
                      <w:rPr>
                        <w:rFonts w:ascii="Calibri" w:eastAsia="MS PGothic" w:hAnsi="Calibri" w:cs="Calibri"/>
                        <w:color w:val="B2A1C7"/>
                        <w:kern w:val="24"/>
                        <w:sz w:val="16"/>
                        <w:szCs w:val="18"/>
                      </w:rPr>
                      <w:t>Copyrighted © 2013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657225</wp:posOffset>
              </wp:positionH>
              <wp:positionV relativeFrom="paragraph">
                <wp:posOffset>146050</wp:posOffset>
              </wp:positionV>
              <wp:extent cx="7284720" cy="490220"/>
              <wp:effectExtent l="0" t="3175" r="1905" b="1905"/>
              <wp:wrapNone/>
              <wp:docPr id="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84720" cy="49022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4691"/>
                          </a:gs>
                          <a:gs pos="50000">
                            <a:srgbClr val="003979"/>
                          </a:gs>
                          <a:gs pos="100000">
                            <a:srgbClr val="002552"/>
                          </a:gs>
                        </a:gsLst>
                        <a:lin ang="162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2E" w:rsidRDefault="001B242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33" style="position:absolute;margin-left:51.75pt;margin-top:11.5pt;width:573.6pt;height:38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" fillcolor="#004691" stroked="f">
              <v:fill color2="#002552" rotate="t" angle="180" colors="0 #004691;.5 #003979;1 #002552" focus="100%" type="gradient"/>
              <v:textbox>
                <w:txbxContent>
                  <w:p w:rsidR="001B242E" w:rsidRDefault="001B242E"/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335280</wp:posOffset>
              </wp:positionV>
              <wp:extent cx="7581900" cy="300990"/>
              <wp:effectExtent l="0" t="1905" r="0" b="190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3009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4691"/>
                          </a:gs>
                          <a:gs pos="50000">
                            <a:srgbClr val="003979"/>
                          </a:gs>
                          <a:gs pos="100000">
                            <a:srgbClr val="002552"/>
                          </a:gs>
                        </a:gsLst>
                        <a:lin ang="162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2E" w:rsidRDefault="001B242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4" style="position:absolute;margin-left:-72.75pt;margin-top:26.4pt;width:597pt;height:23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" fillcolor="#004691" stroked="f">
              <v:fill color2="#002552" rotate="t" angle="180" colors="0 #004691;.5 #003979;1 #002552" focus="100%" type="gradient"/>
              <v:textbox>
                <w:txbxContent>
                  <w:p w:rsidR="001B242E" w:rsidRDefault="001B242E"/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375" w:rsidRDefault="00F25375">
      <w:r>
        <w:separator/>
      </w:r>
    </w:p>
  </w:footnote>
  <w:footnote w:type="continuationSeparator" w:id="0">
    <w:p w:rsidR="00F25375" w:rsidRDefault="00F25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2B3" w:rsidRDefault="00514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42E" w:rsidRDefault="001B242E">
    <w:pPr>
      <w:pStyle w:val="Heading2"/>
      <w:ind w:left="6480" w:firstLine="720"/>
    </w:pPr>
  </w:p>
  <w:p w:rsidR="001B242E" w:rsidRDefault="001B242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42E" w:rsidRDefault="00EA01A1">
    <w:pPr>
      <w:pStyle w:val="Header"/>
      <w:rPr>
        <w:b/>
        <w:sz w:val="2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-923925</wp:posOffset>
              </wp:positionH>
              <wp:positionV relativeFrom="paragraph">
                <wp:posOffset>-633730</wp:posOffset>
              </wp:positionV>
              <wp:extent cx="7800975" cy="500380"/>
              <wp:effectExtent l="9525" t="13970" r="9525" b="9525"/>
              <wp:wrapNone/>
              <wp:docPr id="6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0975" cy="500380"/>
                      </a:xfrm>
                      <a:prstGeom prst="rect">
                        <a:avLst/>
                      </a:prstGeom>
                      <a:solidFill>
                        <a:srgbClr val="005D99"/>
                      </a:solidFill>
                      <a:ln w="9525">
                        <a:solidFill>
                          <a:srgbClr val="005D99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242E" w:rsidRDefault="001B242E">
                          <w:pPr>
                            <w:jc w:val="center"/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</w:pPr>
                        </w:p>
                        <w:p w:rsidR="001B242E" w:rsidRDefault="005142B3">
                          <w:pPr>
                            <w:jc w:val="center"/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  <w:t>Full Name</w:t>
                          </w:r>
                          <w:r w:rsidR="001B242E"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  <w:t>| Cigniti Technologies Ltd.</w:t>
                          </w:r>
                        </w:p>
                        <w:p w:rsidR="001B242E" w:rsidRDefault="001B242E">
                          <w:pPr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30" style="position:absolute;margin-left:-72.75pt;margin-top:-49.9pt;width:614.25pt;height:39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" fillcolor="#005d99" strokecolor="#005d99">
              <v:textbox>
                <w:txbxContent>
                  <w:p w:rsidR="001B242E" w:rsidRDefault="001B242E">
                    <w:pPr>
                      <w:jc w:val="center"/>
                      <w:rPr>
                        <w:rFonts w:ascii="Calibri" w:hAnsi="Calibri"/>
                        <w:color w:val="FFFFFF"/>
                        <w:sz w:val="22"/>
                        <w:szCs w:val="22"/>
                      </w:rPr>
                    </w:pPr>
                  </w:p>
                  <w:p w:rsidR="001B242E" w:rsidRDefault="005142B3">
                    <w:pPr>
                      <w:jc w:val="center"/>
                      <w:rPr>
                        <w:rFonts w:ascii="Calibri" w:hAnsi="Calibri"/>
                        <w:color w:val="FFFFFF"/>
                        <w:sz w:val="22"/>
                        <w:szCs w:val="22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2"/>
                        <w:szCs w:val="22"/>
                      </w:rPr>
                      <w:t>Full Name</w:t>
                    </w:r>
                    <w:r w:rsidR="001B242E">
                      <w:rPr>
                        <w:rFonts w:ascii="Calibri" w:hAnsi="Calibri"/>
                        <w:color w:val="FFFFFF"/>
                        <w:sz w:val="22"/>
                        <w:szCs w:val="22"/>
                      </w:rPr>
                      <w:t>| Cigniti Technologies Ltd.</w:t>
                    </w:r>
                  </w:p>
                  <w:p w:rsidR="001B242E" w:rsidRDefault="001B242E">
                    <w:pPr>
                      <w:rPr>
                        <w:rFonts w:ascii="Calibri" w:hAnsi="Calibri"/>
                        <w:color w:val="FFFFFF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cs="Courier New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Wingdings"/>
        <w:color w:val="auto"/>
      </w:rPr>
    </w:lvl>
  </w:abstractNum>
  <w:abstractNum w:abstractNumId="4" w15:restartNumberingAfterBreak="0">
    <w:nsid w:val="01A42D8F"/>
    <w:multiLevelType w:val="multilevel"/>
    <w:tmpl w:val="01A42D8F"/>
    <w:lvl w:ilvl="0">
      <w:start w:val="1"/>
      <w:numFmt w:val="bullet"/>
      <w:pStyle w:val="AppBulletA2300C"/>
      <w:lvlText w:val=""/>
      <w:lvlJc w:val="left"/>
      <w:pPr>
        <w:tabs>
          <w:tab w:val="num" w:pos="927"/>
        </w:tabs>
        <w:ind w:left="927" w:hanging="360"/>
      </w:pPr>
      <w:rPr>
        <w:rFonts w:ascii="Wingdings 2" w:hAnsi="Wingdings 2" w:hint="default"/>
        <w:color w:val="0078C1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78C1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1179F"/>
    <w:multiLevelType w:val="multilevel"/>
    <w:tmpl w:val="1141179F"/>
    <w:lvl w:ilvl="0">
      <w:start w:val="1"/>
      <w:numFmt w:val="bullet"/>
      <w:pStyle w:val="NormalArial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7537E1D"/>
    <w:multiLevelType w:val="hybridMultilevel"/>
    <w:tmpl w:val="C3005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34AB"/>
    <w:multiLevelType w:val="multilevel"/>
    <w:tmpl w:val="1F2634AB"/>
    <w:lvl w:ilvl="0">
      <w:start w:val="1"/>
      <w:numFmt w:val="bullet"/>
      <w:lvlText w:val="»"/>
      <w:lvlJc w:val="left"/>
      <w:pPr>
        <w:ind w:left="644" w:hanging="360"/>
      </w:pPr>
      <w:rPr>
        <w:rFonts w:ascii="Arial" w:hAnsi="Arial" w:hint="default"/>
        <w:color w:val="FF82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85784"/>
    <w:multiLevelType w:val="hybridMultilevel"/>
    <w:tmpl w:val="FC7CAFC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F0551"/>
    <w:multiLevelType w:val="hybridMultilevel"/>
    <w:tmpl w:val="7E923B08"/>
    <w:lvl w:ilvl="0" w:tplc="40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97564"/>
    <w:multiLevelType w:val="hybridMultilevel"/>
    <w:tmpl w:val="7A2E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D43EF"/>
    <w:multiLevelType w:val="hybridMultilevel"/>
    <w:tmpl w:val="F74E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E6597"/>
    <w:multiLevelType w:val="hybridMultilevel"/>
    <w:tmpl w:val="493E3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283340"/>
    <w:multiLevelType w:val="hybridMultilevel"/>
    <w:tmpl w:val="CEAA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A69AC"/>
    <w:multiLevelType w:val="hybridMultilevel"/>
    <w:tmpl w:val="68EEF9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02DB9"/>
    <w:multiLevelType w:val="hybridMultilevel"/>
    <w:tmpl w:val="1C786D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97C4C"/>
    <w:multiLevelType w:val="hybridMultilevel"/>
    <w:tmpl w:val="775E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4570"/>
    <w:multiLevelType w:val="hybridMultilevel"/>
    <w:tmpl w:val="43B4D292"/>
    <w:lvl w:ilvl="0" w:tplc="0409000B">
      <w:start w:val="1"/>
      <w:numFmt w:val="bullet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5A0D6838"/>
    <w:multiLevelType w:val="multilevel"/>
    <w:tmpl w:val="870C7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25C88"/>
    <w:multiLevelType w:val="hybridMultilevel"/>
    <w:tmpl w:val="545CCAD0"/>
    <w:lvl w:ilvl="0" w:tplc="FFFFFFFF">
      <w:start w:val="1"/>
      <w:numFmt w:val="bullet"/>
      <w:pStyle w:val="Achievemen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E2188"/>
    <w:multiLevelType w:val="hybridMultilevel"/>
    <w:tmpl w:val="2752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A79D9"/>
    <w:multiLevelType w:val="hybridMultilevel"/>
    <w:tmpl w:val="CE622D60"/>
    <w:lvl w:ilvl="0" w:tplc="CEFAE4E2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color w:val="FF82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70DC7"/>
    <w:multiLevelType w:val="hybridMultilevel"/>
    <w:tmpl w:val="29F2B644"/>
    <w:lvl w:ilvl="0" w:tplc="04090001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color w:val="FF8200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E4F5A"/>
    <w:multiLevelType w:val="multilevel"/>
    <w:tmpl w:val="77DE4F5A"/>
    <w:lvl w:ilvl="0">
      <w:start w:val="1"/>
      <w:numFmt w:val="bullet"/>
      <w:pStyle w:val="BlackDo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>
      <w:numFmt w:val="bullet"/>
      <w:lvlText w:val="-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353A7B"/>
    <w:multiLevelType w:val="hybridMultilevel"/>
    <w:tmpl w:val="648A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327E0"/>
    <w:multiLevelType w:val="multilevel"/>
    <w:tmpl w:val="7FC327E0"/>
    <w:lvl w:ilvl="0">
      <w:start w:val="1"/>
      <w:numFmt w:val="bullet"/>
      <w:pStyle w:val="AppBulletA1300C"/>
      <w:lvlText w:val=""/>
      <w:lvlJc w:val="left"/>
      <w:pPr>
        <w:tabs>
          <w:tab w:val="num" w:pos="436"/>
        </w:tabs>
        <w:ind w:left="436" w:hanging="360"/>
      </w:pPr>
      <w:rPr>
        <w:rFonts w:ascii="Wingdings 3" w:hAnsi="Wingdings 3" w:hint="default"/>
        <w:color w:val="0078C1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4"/>
  </w:num>
  <w:num w:numId="4">
    <w:abstractNumId w:val="25"/>
  </w:num>
  <w:num w:numId="5">
    <w:abstractNumId w:val="7"/>
  </w:num>
  <w:num w:numId="6">
    <w:abstractNumId w:val="8"/>
  </w:num>
  <w:num w:numId="7">
    <w:abstractNumId w:val="9"/>
  </w:num>
  <w:num w:numId="8">
    <w:abstractNumId w:val="15"/>
  </w:num>
  <w:num w:numId="9">
    <w:abstractNumId w:val="14"/>
  </w:num>
  <w:num w:numId="10">
    <w:abstractNumId w:val="17"/>
  </w:num>
  <w:num w:numId="11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0"/>
  </w:num>
  <w:num w:numId="14">
    <w:abstractNumId w:val="12"/>
  </w:num>
  <w:num w:numId="15">
    <w:abstractNumId w:val="13"/>
  </w:num>
  <w:num w:numId="16">
    <w:abstractNumId w:val="24"/>
  </w:num>
  <w:num w:numId="17">
    <w:abstractNumId w:val="16"/>
  </w:num>
  <w:num w:numId="18">
    <w:abstractNumId w:val="10"/>
  </w:num>
  <w:num w:numId="19">
    <w:abstractNumId w:val="1"/>
  </w:num>
  <w:num w:numId="20">
    <w:abstractNumId w:val="21"/>
  </w:num>
  <w:num w:numId="21">
    <w:abstractNumId w:val="22"/>
  </w:num>
  <w:num w:numId="22">
    <w:abstractNumId w:val="2"/>
  </w:num>
  <w:num w:numId="23">
    <w:abstractNumId w:val="3"/>
  </w:num>
  <w:num w:numId="24">
    <w:abstractNumId w:val="11"/>
  </w:num>
  <w:num w:numId="25">
    <w:abstractNumId w:val="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1DD"/>
    <w:rsid w:val="0003425B"/>
    <w:rsid w:val="00077710"/>
    <w:rsid w:val="00110C52"/>
    <w:rsid w:val="00140D26"/>
    <w:rsid w:val="00172A27"/>
    <w:rsid w:val="001B242E"/>
    <w:rsid w:val="002B7400"/>
    <w:rsid w:val="003060C4"/>
    <w:rsid w:val="003E44FE"/>
    <w:rsid w:val="00465E82"/>
    <w:rsid w:val="004913A0"/>
    <w:rsid w:val="005142B3"/>
    <w:rsid w:val="006B3AAA"/>
    <w:rsid w:val="0072248F"/>
    <w:rsid w:val="00753B14"/>
    <w:rsid w:val="00840A3E"/>
    <w:rsid w:val="00852D8B"/>
    <w:rsid w:val="008E42A2"/>
    <w:rsid w:val="009976DA"/>
    <w:rsid w:val="009A45A7"/>
    <w:rsid w:val="00A119E2"/>
    <w:rsid w:val="00B216AA"/>
    <w:rsid w:val="00B90029"/>
    <w:rsid w:val="00C829F2"/>
    <w:rsid w:val="00C94175"/>
    <w:rsid w:val="00D43C18"/>
    <w:rsid w:val="00D515FE"/>
    <w:rsid w:val="00DA46DB"/>
    <w:rsid w:val="00DC6759"/>
    <w:rsid w:val="00EA01A1"/>
    <w:rsid w:val="00EA57AC"/>
    <w:rsid w:val="00EC3ECA"/>
    <w:rsid w:val="00ED3DE0"/>
    <w:rsid w:val="00F25375"/>
    <w:rsid w:val="00F45B82"/>
    <w:rsid w:val="00F55326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974692B"/>
  <w15:docId w15:val="{9CD6CA45-EAE7-46EA-A417-07CB4A05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7A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A57A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A57AC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rsid w:val="00EA57A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jc w:val="center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EA57AC"/>
    <w:pPr>
      <w:keepNext/>
      <w:jc w:val="both"/>
      <w:outlineLvl w:val="3"/>
    </w:pPr>
    <w:rPr>
      <w:b/>
      <w:szCs w:val="20"/>
    </w:rPr>
  </w:style>
  <w:style w:type="paragraph" w:styleId="Heading6">
    <w:name w:val="heading 6"/>
    <w:basedOn w:val="Normal"/>
    <w:next w:val="Normal"/>
    <w:qFormat/>
    <w:rsid w:val="00EA57AC"/>
    <w:pPr>
      <w:keepNext/>
      <w:outlineLvl w:val="5"/>
    </w:pPr>
    <w:rPr>
      <w:szCs w:val="20"/>
    </w:rPr>
  </w:style>
  <w:style w:type="paragraph" w:styleId="Heading8">
    <w:name w:val="heading 8"/>
    <w:basedOn w:val="Normal"/>
    <w:next w:val="Normal"/>
    <w:qFormat/>
    <w:rsid w:val="00EA57AC"/>
    <w:pPr>
      <w:keepNext/>
      <w:jc w:val="right"/>
      <w:outlineLvl w:val="7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EA57AC"/>
    <w:rPr>
      <w:b/>
      <w:sz w:val="24"/>
    </w:rPr>
  </w:style>
  <w:style w:type="character" w:customStyle="1" w:styleId="PlainTextCharCharChar">
    <w:name w:val="Plain Text Char Char Char"/>
    <w:basedOn w:val="DefaultParagraphFont"/>
    <w:link w:val="PlainTextCharChar"/>
    <w:rsid w:val="00EA57AC"/>
    <w:rPr>
      <w:rFonts w:ascii="Courier New" w:eastAsia="Courier New" w:hAnsi="Courier New"/>
      <w:lang w:val="en-US" w:eastAsia="en-US"/>
    </w:rPr>
  </w:style>
  <w:style w:type="character" w:customStyle="1" w:styleId="AppBulletA2300CCharChar">
    <w:name w:val="App_Bullet_A2_300C Char Char"/>
    <w:link w:val="AppBulletA2300C"/>
    <w:rsid w:val="00EA57AC"/>
    <w:rPr>
      <w:rFonts w:ascii="Arial" w:hAnsi="Arial" w:cs="HelveticaNeueLT Com 45 Lt"/>
      <w:color w:val="000000"/>
      <w:spacing w:val="5"/>
      <w:sz w:val="24"/>
      <w:szCs w:val="18"/>
      <w:lang w:val="en-US" w:eastAsia="en-US"/>
    </w:rPr>
  </w:style>
  <w:style w:type="character" w:customStyle="1" w:styleId="apple-style-span">
    <w:name w:val="apple-style-span"/>
    <w:basedOn w:val="DefaultParagraphFont"/>
    <w:rsid w:val="00EA57AC"/>
  </w:style>
  <w:style w:type="character" w:customStyle="1" w:styleId="PageNumber1">
    <w:name w:val="Page Number1"/>
    <w:basedOn w:val="DefaultParagraphFont"/>
    <w:rsid w:val="00EA57AC"/>
  </w:style>
  <w:style w:type="character" w:styleId="Hyperlink">
    <w:name w:val="Hyperlink"/>
    <w:rsid w:val="00EA57AC"/>
    <w:rPr>
      <w:color w:val="0000FF"/>
      <w:u w:val="single"/>
    </w:rPr>
  </w:style>
  <w:style w:type="character" w:customStyle="1" w:styleId="HeaderChar">
    <w:name w:val="Header Char"/>
    <w:link w:val="Header"/>
    <w:rsid w:val="00EA57AC"/>
    <w:rPr>
      <w:sz w:val="24"/>
      <w:lang w:val="en-US" w:eastAsia="en-US"/>
    </w:rPr>
  </w:style>
  <w:style w:type="character" w:customStyle="1" w:styleId="FooterChar">
    <w:name w:val="Footer Char"/>
    <w:link w:val="Footer"/>
    <w:rsid w:val="00EA57AC"/>
    <w:rPr>
      <w:sz w:val="24"/>
    </w:rPr>
  </w:style>
  <w:style w:type="paragraph" w:styleId="BodyText3">
    <w:name w:val="Body Text 3"/>
    <w:basedOn w:val="Normal"/>
    <w:rsid w:val="00EA57AC"/>
    <w:rPr>
      <w:rFonts w:ascii="Verdana" w:hAnsi="Verdana"/>
      <w:bCs/>
      <w:szCs w:val="18"/>
    </w:rPr>
  </w:style>
  <w:style w:type="paragraph" w:styleId="BodyText">
    <w:name w:val="Body Text"/>
    <w:basedOn w:val="Normal"/>
    <w:rsid w:val="00EA57AC"/>
    <w:pPr>
      <w:jc w:val="both"/>
    </w:pPr>
    <w:rPr>
      <w:szCs w:val="20"/>
    </w:rPr>
  </w:style>
  <w:style w:type="paragraph" w:customStyle="1" w:styleId="SectionTitle">
    <w:name w:val="Section Title"/>
    <w:basedOn w:val="Normal"/>
    <w:next w:val="Normal"/>
    <w:rsid w:val="00EA57AC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autoSpaceDE w:val="0"/>
      <w:spacing w:before="120" w:line="280" w:lineRule="atLeast"/>
    </w:pPr>
    <w:rPr>
      <w:rFonts w:ascii="Arial" w:hAnsi="Arial" w:cs="Arial"/>
      <w:b/>
      <w:bCs/>
      <w:spacing w:val="-10"/>
      <w:position w:val="7"/>
      <w:lang w:eastAsia="ar-SA"/>
    </w:rPr>
  </w:style>
  <w:style w:type="paragraph" w:customStyle="1" w:styleId="tempCheckbox">
    <w:name w:val="temp Check box"/>
    <w:basedOn w:val="Normal"/>
    <w:rsid w:val="00EA57AC"/>
    <w:pPr>
      <w:tabs>
        <w:tab w:val="left" w:pos="436"/>
        <w:tab w:val="left" w:pos="720"/>
      </w:tabs>
      <w:spacing w:line="260" w:lineRule="exact"/>
      <w:ind w:left="436" w:right="-86" w:hanging="360"/>
      <w:jc w:val="both"/>
    </w:pPr>
    <w:rPr>
      <w:rFonts w:eastAsia="MS Mincho"/>
    </w:rPr>
  </w:style>
  <w:style w:type="paragraph" w:customStyle="1" w:styleId="BlockTextCharChar">
    <w:name w:val="Block Text Char Char"/>
    <w:basedOn w:val="Normal"/>
    <w:rsid w:val="00EA57AC"/>
    <w:pPr>
      <w:widowControl w:val="0"/>
      <w:tabs>
        <w:tab w:val="left" w:pos="360"/>
      </w:tabs>
      <w:autoSpaceDE w:val="0"/>
      <w:autoSpaceDN w:val="0"/>
      <w:adjustRightInd w:val="0"/>
      <w:ind w:left="72" w:right="-1800"/>
    </w:pPr>
    <w:rPr>
      <w:rFonts w:ascii="Arial" w:eastAsia="Calibri" w:hAnsi="Arial" w:cs="Arial"/>
    </w:rPr>
  </w:style>
  <w:style w:type="paragraph" w:customStyle="1" w:styleId="NormalArial">
    <w:name w:val="Normal + Arial"/>
    <w:basedOn w:val="BlackDotBullet"/>
    <w:rsid w:val="00EA57AC"/>
    <w:pPr>
      <w:numPr>
        <w:numId w:val="1"/>
      </w:numPr>
      <w:tabs>
        <w:tab w:val="left" w:pos="1080"/>
        <w:tab w:val="left" w:pos="1260"/>
      </w:tabs>
    </w:pPr>
    <w:rPr>
      <w:sz w:val="16"/>
      <w:szCs w:val="16"/>
    </w:rPr>
  </w:style>
  <w:style w:type="paragraph" w:customStyle="1" w:styleId="BlackDotBullet">
    <w:name w:val="Black Dot Bullet"/>
    <w:basedOn w:val="Normal"/>
    <w:rsid w:val="00EA57AC"/>
    <w:pPr>
      <w:numPr>
        <w:numId w:val="2"/>
      </w:numPr>
      <w:tabs>
        <w:tab w:val="left" w:pos="1080"/>
      </w:tabs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A57AC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AppBodyText">
    <w:name w:val="App_BodyText"/>
    <w:basedOn w:val="Normal"/>
    <w:rsid w:val="00EA57AC"/>
    <w:pPr>
      <w:suppressAutoHyphens/>
      <w:autoSpaceDE w:val="0"/>
      <w:autoSpaceDN w:val="0"/>
      <w:adjustRightInd w:val="0"/>
      <w:spacing w:after="159" w:line="260" w:lineRule="atLeast"/>
      <w:jc w:val="both"/>
      <w:textAlignment w:val="center"/>
    </w:pPr>
    <w:rPr>
      <w:rFonts w:ascii="Arial" w:hAnsi="Arial" w:cs="HelveticaNeueLT Com 45 Lt"/>
      <w:color w:val="000000"/>
      <w:spacing w:val="5"/>
      <w:sz w:val="18"/>
      <w:szCs w:val="18"/>
    </w:rPr>
  </w:style>
  <w:style w:type="paragraph" w:customStyle="1" w:styleId="AppBulletA2300C">
    <w:name w:val="App_Bullet_A2_300C"/>
    <w:basedOn w:val="AppBulletA1300C"/>
    <w:link w:val="AppBulletA2300CCharChar"/>
    <w:rsid w:val="00EA57AC"/>
    <w:pPr>
      <w:numPr>
        <w:numId w:val="3"/>
      </w:numPr>
      <w:tabs>
        <w:tab w:val="left" w:pos="436"/>
        <w:tab w:val="left" w:pos="927"/>
      </w:tabs>
      <w:spacing w:after="79" w:line="240" w:lineRule="auto"/>
      <w:ind w:right="284"/>
    </w:pPr>
    <w:rPr>
      <w:rFonts w:cs="Times New Roman"/>
      <w:spacing w:val="5"/>
      <w:sz w:val="24"/>
      <w:lang w:val="en-US"/>
    </w:rPr>
  </w:style>
  <w:style w:type="paragraph" w:customStyle="1" w:styleId="NormalWebCharChar">
    <w:name w:val="Normal (Web) Char Char"/>
    <w:basedOn w:val="Normal"/>
    <w:rsid w:val="00EA57AC"/>
    <w:pPr>
      <w:spacing w:before="100" w:beforeAutospacing="1" w:after="100" w:afterAutospacing="1"/>
    </w:pPr>
  </w:style>
  <w:style w:type="paragraph" w:customStyle="1" w:styleId="AppBulletA1300C">
    <w:name w:val="App_Bullet_A1_300C"/>
    <w:basedOn w:val="Normal"/>
    <w:rsid w:val="00EA57AC"/>
    <w:pPr>
      <w:numPr>
        <w:numId w:val="4"/>
      </w:numPr>
      <w:tabs>
        <w:tab w:val="left" w:pos="436"/>
      </w:tabs>
      <w:suppressAutoHyphens/>
      <w:autoSpaceDE w:val="0"/>
      <w:autoSpaceDN w:val="0"/>
      <w:adjustRightInd w:val="0"/>
      <w:spacing w:after="140" w:line="260" w:lineRule="atLeast"/>
      <w:jc w:val="both"/>
      <w:textAlignment w:val="center"/>
    </w:pPr>
    <w:rPr>
      <w:rFonts w:ascii="Arial" w:hAnsi="Arial" w:cs="HelveticaNeueLT Com 45 Lt"/>
      <w:color w:val="000000"/>
      <w:sz w:val="18"/>
      <w:szCs w:val="18"/>
      <w:lang w:val="en-IN"/>
    </w:rPr>
  </w:style>
  <w:style w:type="paragraph" w:customStyle="1" w:styleId="BodyText3CharChar">
    <w:name w:val="Body Text 3 Char Char"/>
    <w:basedOn w:val="Normal"/>
    <w:rsid w:val="00EA57AC"/>
    <w:pPr>
      <w:spacing w:after="120"/>
    </w:pPr>
    <w:rPr>
      <w:rFonts w:ascii="Verdana" w:hAnsi="Verdana"/>
      <w:bCs/>
      <w:szCs w:val="18"/>
    </w:rPr>
  </w:style>
  <w:style w:type="paragraph" w:customStyle="1" w:styleId="Style1">
    <w:name w:val="Style1"/>
    <w:basedOn w:val="Normal"/>
    <w:rsid w:val="00EA57AC"/>
    <w:pPr>
      <w:spacing w:after="120"/>
      <w:jc w:val="both"/>
    </w:pPr>
    <w:rPr>
      <w:rFonts w:ascii="Arial" w:hAnsi="Arial"/>
      <w:sz w:val="20"/>
      <w:szCs w:val="20"/>
    </w:rPr>
  </w:style>
  <w:style w:type="paragraph" w:customStyle="1" w:styleId="PlainTextCharChar">
    <w:name w:val="Plain Text Char Char"/>
    <w:basedOn w:val="Normal"/>
    <w:link w:val="PlainTextCharCharChar"/>
    <w:rsid w:val="00EA57AC"/>
    <w:rPr>
      <w:rFonts w:ascii="Courier New" w:eastAsia="Courier New" w:hAnsi="Courier New"/>
    </w:rPr>
  </w:style>
  <w:style w:type="paragraph" w:customStyle="1" w:styleId="SectionHeading">
    <w:name w:val="Section Heading"/>
    <w:basedOn w:val="Normal"/>
    <w:next w:val="Normal"/>
    <w:rsid w:val="00EA57AC"/>
    <w:pPr>
      <w:suppressAutoHyphens/>
    </w:pPr>
    <w:rPr>
      <w:b/>
      <w:szCs w:val="20"/>
    </w:rPr>
  </w:style>
  <w:style w:type="paragraph" w:customStyle="1" w:styleId="BodyTextIndentCharChar">
    <w:name w:val="Body Text Indent Char Char"/>
    <w:basedOn w:val="Normal"/>
    <w:rsid w:val="00EA57AC"/>
    <w:pPr>
      <w:ind w:left="90"/>
    </w:pPr>
    <w:rPr>
      <w:snapToGrid w:val="0"/>
    </w:rPr>
  </w:style>
  <w:style w:type="paragraph" w:styleId="PlainText">
    <w:name w:val="Plain Text"/>
    <w:basedOn w:val="Normal"/>
    <w:rsid w:val="00EA57AC"/>
    <w:rPr>
      <w:rFonts w:ascii="Courier New" w:eastAsia="Courier New" w:hAnsi="Courier New"/>
      <w:sz w:val="20"/>
      <w:szCs w:val="20"/>
    </w:rPr>
  </w:style>
  <w:style w:type="paragraph" w:styleId="NormalWeb">
    <w:name w:val="Normal (Web)"/>
    <w:basedOn w:val="Normal"/>
    <w:rsid w:val="00EA57A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EA57AC"/>
    <w:pPr>
      <w:tabs>
        <w:tab w:val="center" w:pos="4320"/>
        <w:tab w:val="right" w:pos="8640"/>
      </w:tabs>
    </w:pPr>
    <w:rPr>
      <w:szCs w:val="20"/>
    </w:rPr>
  </w:style>
  <w:style w:type="paragraph" w:styleId="FootnoteText">
    <w:name w:val="footnote text"/>
    <w:basedOn w:val="Normal"/>
    <w:rsid w:val="00EA57AC"/>
    <w:rPr>
      <w:sz w:val="20"/>
      <w:szCs w:val="20"/>
    </w:rPr>
  </w:style>
  <w:style w:type="paragraph" w:styleId="Footer">
    <w:name w:val="footer"/>
    <w:basedOn w:val="Normal"/>
    <w:link w:val="FooterChar"/>
    <w:rsid w:val="00EA57AC"/>
    <w:pPr>
      <w:tabs>
        <w:tab w:val="center" w:pos="4320"/>
        <w:tab w:val="right" w:pos="8640"/>
      </w:tabs>
    </w:pPr>
    <w:rPr>
      <w:szCs w:val="20"/>
    </w:rPr>
  </w:style>
  <w:style w:type="paragraph" w:customStyle="1" w:styleId="DefaultText">
    <w:name w:val="Default Text"/>
    <w:basedOn w:val="Normal"/>
    <w:rsid w:val="00EA57AC"/>
    <w:pPr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/>
      <w:color w:val="000000"/>
      <w:sz w:val="18"/>
      <w:szCs w:val="20"/>
    </w:rPr>
  </w:style>
  <w:style w:type="paragraph" w:customStyle="1" w:styleId="Achievement">
    <w:name w:val="Achievement"/>
    <w:basedOn w:val="BodyText"/>
    <w:rsid w:val="008E42A2"/>
    <w:pPr>
      <w:numPr>
        <w:numId w:val="11"/>
      </w:numPr>
      <w:suppressAutoHyphens/>
      <w:spacing w:after="60" w:line="220" w:lineRule="atLeast"/>
    </w:pPr>
    <w:rPr>
      <w:rFonts w:ascii="Arial" w:hAnsi="Arial"/>
      <w:spacing w:val="-5"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F55326"/>
    <w:rPr>
      <w:b/>
      <w:sz w:val="28"/>
      <w:lang w:val="en-US" w:eastAsia="en-US"/>
    </w:rPr>
  </w:style>
  <w:style w:type="paragraph" w:styleId="NoSpacing">
    <w:name w:val="No Spacing"/>
    <w:uiPriority w:val="1"/>
    <w:qFormat/>
    <w:rsid w:val="00F55326"/>
    <w:rPr>
      <w:rFonts w:ascii="Calibri" w:eastAsia="Calibri" w:hAnsi="Calibri"/>
      <w:sz w:val="22"/>
      <w:szCs w:val="22"/>
      <w:lang w:eastAsia="en-US"/>
    </w:rPr>
  </w:style>
  <w:style w:type="paragraph" w:styleId="BlockText">
    <w:name w:val="Block Text"/>
    <w:basedOn w:val="Normal"/>
    <w:unhideWhenUsed/>
    <w:rsid w:val="00F55326"/>
    <w:pPr>
      <w:widowControl w:val="0"/>
      <w:tabs>
        <w:tab w:val="left" w:pos="360"/>
      </w:tabs>
      <w:suppressAutoHyphens/>
      <w:autoSpaceDE w:val="0"/>
      <w:autoSpaceDN w:val="0"/>
      <w:adjustRightInd w:val="0"/>
      <w:ind w:left="72" w:right="-1800"/>
    </w:pPr>
    <w:rPr>
      <w:rFonts w:ascii="Arial" w:eastAsia="Calibri" w:hAnsi="Arial" w:cs="Arial"/>
      <w:lang w:eastAsia="ar-SA"/>
    </w:rPr>
  </w:style>
  <w:style w:type="character" w:customStyle="1" w:styleId="apple-converted-space">
    <w:name w:val="apple-converted-space"/>
    <w:basedOn w:val="DefaultParagraphFont"/>
    <w:rsid w:val="00F55326"/>
  </w:style>
  <w:style w:type="paragraph" w:customStyle="1" w:styleId="TableBullet">
    <w:name w:val="Table_Bullet"/>
    <w:rsid w:val="003E44FE"/>
    <w:pPr>
      <w:tabs>
        <w:tab w:val="num" w:pos="927"/>
      </w:tabs>
      <w:suppressAutoHyphens/>
      <w:spacing w:before="60" w:after="60"/>
      <w:ind w:left="927" w:hanging="360"/>
    </w:pPr>
    <w:rPr>
      <w:rFonts w:ascii="Arial Narrow" w:hAnsi="Arial Narrow" w:cs="Arial Narrow"/>
      <w:sz w:val="22"/>
      <w:szCs w:val="24"/>
      <w:lang w:val="en-US" w:eastAsia="ar-SA"/>
    </w:rPr>
  </w:style>
  <w:style w:type="paragraph" w:customStyle="1" w:styleId="BodyText21">
    <w:name w:val="Body Text 21"/>
    <w:basedOn w:val="Normal"/>
    <w:rsid w:val="003E44FE"/>
    <w:pPr>
      <w:suppressAutoHyphens/>
      <w:jc w:val="both"/>
    </w:pPr>
    <w:rPr>
      <w:kern w:val="1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Cigniti Technologies</Company>
  <LinksUpToDate>false</LinksUpToDate>
  <CharactersWithSpaces>508</CharactersWithSpaces>
  <SharedDoc>false</SharedDoc>
  <HLinks>
    <vt:vector size="12" baseType="variant">
      <vt:variant>
        <vt:i4>4456468</vt:i4>
      </vt:variant>
      <vt:variant>
        <vt:i4>3</vt:i4>
      </vt:variant>
      <vt:variant>
        <vt:i4>0</vt:i4>
      </vt:variant>
      <vt:variant>
        <vt:i4>5</vt:i4>
      </vt:variant>
      <vt:variant>
        <vt:lpwstr>http://www.w3.org/style/css/</vt:lpwstr>
      </vt:variant>
      <vt:variant>
        <vt:lpwstr/>
      </vt:variant>
      <vt:variant>
        <vt:i4>4456468</vt:i4>
      </vt:variant>
      <vt:variant>
        <vt:i4>0</vt:i4>
      </vt:variant>
      <vt:variant>
        <vt:i4>0</vt:i4>
      </vt:variant>
      <vt:variant>
        <vt:i4>5</vt:i4>
      </vt:variant>
      <vt:variant>
        <vt:lpwstr>http://www.w3.org/style/css/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Srikanth Kasula</dc:creator>
  <cp:lastModifiedBy>Sunil Chillal</cp:lastModifiedBy>
  <cp:revision>2</cp:revision>
  <cp:lastPrinted>2013-02-04T11:30:00Z</cp:lastPrinted>
  <dcterms:created xsi:type="dcterms:W3CDTF">2018-01-30T09:57:00Z</dcterms:created>
  <dcterms:modified xsi:type="dcterms:W3CDTF">2018-01-30T09:57:00Z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